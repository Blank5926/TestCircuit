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E5C1D" w14:textId="77777777" w:rsidR="00D91DBA" w:rsidRDefault="00D91DBA">
      <w:pPr>
        <w:spacing w:before="1" w:line="220" w:lineRule="exact"/>
        <w:rPr>
          <w:sz w:val="22"/>
          <w:szCs w:val="22"/>
        </w:rPr>
      </w:pPr>
    </w:p>
    <w:p w14:paraId="0BC090E4" w14:textId="2B5C436F" w:rsidR="00D91DBA" w:rsidRDefault="001A197D" w:rsidP="00283B80">
      <w:pPr>
        <w:pStyle w:val="Heading1"/>
        <w:rPr>
          <w:rFonts w:eastAsia="Palatino Linotype"/>
        </w:rPr>
      </w:pPr>
      <w:r>
        <w:rPr>
          <w:rFonts w:eastAsia="Palatino Linotype"/>
          <w:w w:val="95"/>
        </w:rPr>
        <w:t>Digital</w:t>
      </w:r>
      <w:r>
        <w:rPr>
          <w:rFonts w:eastAsia="Palatino Linotype"/>
          <w:spacing w:val="3"/>
          <w:w w:val="95"/>
        </w:rPr>
        <w:t xml:space="preserve"> </w:t>
      </w:r>
      <w:r>
        <w:rPr>
          <w:rFonts w:eastAsia="Palatino Linotype"/>
        </w:rPr>
        <w:t>Ci</w:t>
      </w:r>
      <w:r>
        <w:rPr>
          <w:rFonts w:eastAsia="Palatino Linotype"/>
          <w:spacing w:val="-4"/>
        </w:rPr>
        <w:t>r</w:t>
      </w:r>
      <w:r>
        <w:rPr>
          <w:rFonts w:eastAsia="Palatino Linotype"/>
        </w:rPr>
        <w:t>cuit</w:t>
      </w:r>
      <w:r>
        <w:rPr>
          <w:rFonts w:eastAsia="Palatino Linotype"/>
          <w:spacing w:val="-6"/>
        </w:rPr>
        <w:t xml:space="preserve"> </w:t>
      </w:r>
      <w:r>
        <w:rPr>
          <w:rFonts w:eastAsia="Palatino Linotype"/>
        </w:rPr>
        <w:t>Simulation</w:t>
      </w:r>
    </w:p>
    <w:p w14:paraId="451B51EE" w14:textId="77777777" w:rsidR="00D91DBA" w:rsidRDefault="001A197D">
      <w:pPr>
        <w:spacing w:before="93" w:line="280" w:lineRule="exact"/>
        <w:ind w:left="120" w:right="71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combinational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circuit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gates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vices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Boolean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ascii="Garamond" w:eastAsia="Garamond" w:hAnsi="Garamond" w:cs="Garamond"/>
          <w:spacing w:val="-20"/>
          <w:sz w:val="24"/>
          <w:szCs w:val="24"/>
        </w:rPr>
        <w:t>T</w:t>
      </w:r>
      <w:r>
        <w:rPr>
          <w:rFonts w:ascii="Garamond" w:eastAsia="Garamond" w:hAnsi="Garamond" w:cs="Garamond"/>
          <w:sz w:val="24"/>
          <w:szCs w:val="24"/>
        </w:rPr>
        <w:t>rue</w:t>
      </w:r>
      <w:r>
        <w:rPr>
          <w:rFonts w:ascii="Garamond" w:eastAsia="Garamond" w:hAnsi="Garamond" w:cs="Garamond"/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rFonts w:ascii="Garamond" w:eastAsia="Garamond" w:hAnsi="Garamond" w:cs="Garamond"/>
          <w:spacing w:val="-6"/>
          <w:sz w:val="24"/>
          <w:szCs w:val="24"/>
        </w:rPr>
        <w:t>F</w:t>
      </w:r>
      <w:r>
        <w:rPr>
          <w:rFonts w:ascii="Garamond" w:eastAsia="Garamond" w:hAnsi="Garamond" w:cs="Garamond"/>
          <w:sz w:val="24"/>
          <w:szCs w:val="24"/>
        </w:rPr>
        <w:t>alse</w:t>
      </w:r>
      <w:r>
        <w:rPr>
          <w:rFonts w:ascii="Garamond" w:eastAsia="Garamond" w:hAnsi="Garamond" w:cs="Garamond"/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/ 0)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signals,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 signal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function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signals.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Gates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some time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functions,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7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>τ</w:t>
      </w:r>
      <w:r>
        <w:rPr>
          <w:rFonts w:ascii="Palatino Linotype" w:eastAsia="Palatino Linotype" w:hAnsi="Palatino Linotype" w:cs="Palatino Linotype"/>
          <w:spacing w:val="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reflects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inputs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7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>τ</w:t>
      </w:r>
      <w:r>
        <w:rPr>
          <w:rFonts w:ascii="Palatino Linotype" w:eastAsia="Palatino Linotype" w:hAnsi="Palatino Linotype" w:cs="Palatino Linotype"/>
          <w:spacing w:val="-5"/>
          <w:sz w:val="24"/>
          <w:szCs w:val="24"/>
        </w:rPr>
        <w:t xml:space="preserve"> </w:t>
      </w:r>
      <w:r>
        <w:rPr>
          <w:w w:val="137"/>
          <w:sz w:val="24"/>
          <w:szCs w:val="24"/>
        </w:rPr>
        <w:t>−</w:t>
      </w:r>
      <w:r>
        <w:rPr>
          <w:spacing w:val="-39"/>
          <w:w w:val="137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9"/>
          <w:w w:val="82"/>
          <w:sz w:val="24"/>
          <w:szCs w:val="24"/>
        </w:rPr>
        <w:t>δ</w:t>
      </w:r>
      <w:r>
        <w:rPr>
          <w:w w:val="99"/>
          <w:sz w:val="24"/>
          <w:szCs w:val="24"/>
        </w:rPr>
        <w:t xml:space="preserve">, </w:t>
      </w:r>
      <w:r>
        <w:rPr>
          <w:sz w:val="24"/>
          <w:szCs w:val="24"/>
        </w:rPr>
        <w:t>where</w:t>
      </w:r>
      <w:r>
        <w:rPr>
          <w:spacing w:val="-2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w w:val="82"/>
          <w:sz w:val="24"/>
          <w:szCs w:val="24"/>
        </w:rPr>
        <w:t>δ</w:t>
      </w:r>
      <w:r>
        <w:rPr>
          <w:rFonts w:ascii="Palatino Linotype" w:eastAsia="Palatino Linotype" w:hAnsi="Palatino Linotype" w:cs="Palatino Linotype"/>
          <w:spacing w:val="24"/>
          <w:w w:val="8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dela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purposes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simulato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transitions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</w:p>
    <w:p w14:paraId="4422EF0D" w14:textId="77777777" w:rsidR="00D91DBA" w:rsidRDefault="001A197D">
      <w:pPr>
        <w:spacing w:line="280" w:lineRule="exact"/>
        <w:ind w:left="120" w:right="79"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0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instantl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Gates’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terminals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connected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ates’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inputs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terminals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wires</w:t>
      </w:r>
    </w:p>
    <w:p w14:paraId="0B39AC87" w14:textId="77777777" w:rsidR="00D91DBA" w:rsidRDefault="001A197D">
      <w:pPr>
        <w:spacing w:before="5"/>
        <w:ind w:left="120" w:right="4384"/>
        <w:jc w:val="both"/>
        <w:rPr>
          <w:sz w:val="24"/>
          <w:szCs w:val="24"/>
        </w:rPr>
      </w:pPr>
      <w:r>
        <w:rPr>
          <w:sz w:val="24"/>
          <w:szCs w:val="24"/>
        </w:rPr>
        <w:t>that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propa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signal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instantly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without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altering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it.</w:t>
      </w:r>
    </w:p>
    <w:p w14:paraId="3E9C729D" w14:textId="77777777" w:rsidR="00D91DBA" w:rsidRDefault="00D91DBA">
      <w:pPr>
        <w:spacing w:before="2" w:line="100" w:lineRule="exact"/>
        <w:rPr>
          <w:sz w:val="11"/>
          <w:szCs w:val="11"/>
        </w:rPr>
      </w:pPr>
    </w:p>
    <w:p w14:paraId="12E5B406" w14:textId="77777777" w:rsidR="00D91DBA" w:rsidRDefault="001A197D">
      <w:pPr>
        <w:ind w:left="120" w:right="79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xample,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2-input</w:t>
      </w:r>
      <w:r>
        <w:rPr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-6"/>
          <w:sz w:val="24"/>
          <w:szCs w:val="24"/>
        </w:rPr>
        <w:t>X</w:t>
      </w:r>
      <w:r>
        <w:rPr>
          <w:rFonts w:ascii="Garamond" w:eastAsia="Garamond" w:hAnsi="Garamond" w:cs="Garamond"/>
          <w:sz w:val="24"/>
          <w:szCs w:val="24"/>
        </w:rPr>
        <w:t>OR</w:t>
      </w:r>
      <w:r>
        <w:rPr>
          <w:rFonts w:ascii="Garamond" w:eastAsia="Garamond" w:hAnsi="Garamond" w:cs="Garamond"/>
          <w:spacing w:val="-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inputs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(Figure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nanosecond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(ns)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delay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ws:</w:t>
      </w:r>
    </w:p>
    <w:p w14:paraId="11380C7F" w14:textId="77777777" w:rsidR="00D91DBA" w:rsidRDefault="00D91DBA">
      <w:pPr>
        <w:spacing w:before="9" w:line="120" w:lineRule="exact"/>
        <w:rPr>
          <w:sz w:val="12"/>
          <w:szCs w:val="12"/>
        </w:rPr>
      </w:pPr>
    </w:p>
    <w:p w14:paraId="2E440E19" w14:textId="77777777" w:rsidR="00D91DBA" w:rsidRDefault="00D91DBA">
      <w:pPr>
        <w:spacing w:line="200" w:lineRule="exact"/>
      </w:pPr>
    </w:p>
    <w:tbl>
      <w:tblPr>
        <w:tblW w:w="0" w:type="auto"/>
        <w:tblInd w:w="13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976"/>
        <w:gridCol w:w="963"/>
        <w:gridCol w:w="1136"/>
        <w:gridCol w:w="2630"/>
      </w:tblGrid>
      <w:tr w:rsidR="00D91DBA" w14:paraId="54EE9309" w14:textId="77777777">
        <w:trPr>
          <w:trHeight w:hRule="exact" w:val="297"/>
        </w:trPr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DDA423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(ns)</w:t>
            </w:r>
          </w:p>
        </w:tc>
        <w:tc>
          <w:tcPr>
            <w:tcW w:w="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EE7807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7F8FEB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C0E902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2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B7EC3C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</w:tr>
      <w:tr w:rsidR="00D91DBA" w14:paraId="4420481D" w14:textId="77777777">
        <w:trPr>
          <w:trHeight w:hRule="exact" w:val="283"/>
        </w:trPr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F8BA6EB" w14:textId="77777777" w:rsidR="00D91DBA" w:rsidRDefault="001A197D">
            <w:pPr>
              <w:spacing w:line="24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97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B8F7FBC" w14:textId="77777777" w:rsidR="00D91DBA" w:rsidRDefault="001A197D">
            <w:pPr>
              <w:spacing w:line="240" w:lineRule="exact"/>
              <w:ind w:left="386" w:right="38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B23F42A" w14:textId="77777777" w:rsidR="00D91DBA" w:rsidRDefault="001A197D">
            <w:pPr>
              <w:spacing w:line="240" w:lineRule="exact"/>
              <w:ind w:left="380" w:right="38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D5AB0D2" w14:textId="77777777" w:rsidR="00D91DBA" w:rsidRDefault="00D91DBA"/>
        </w:tc>
        <w:tc>
          <w:tcPr>
            <w:tcW w:w="263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2B3E3FA8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Reflects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inputs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-2</w:t>
            </w:r>
          </w:p>
          <w:p w14:paraId="0E1CE1EE" w14:textId="77777777" w:rsidR="00D91DBA" w:rsidRDefault="001A197D">
            <w:pPr>
              <w:spacing w:before="13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Reflects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inputs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-1</w:t>
            </w:r>
          </w:p>
          <w:p w14:paraId="05142F65" w14:textId="77777777" w:rsidR="00D91DBA" w:rsidRDefault="001A197D">
            <w:pPr>
              <w:spacing w:before="13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6"/>
                <w:w w:val="93"/>
                <w:sz w:val="24"/>
                <w:szCs w:val="24"/>
              </w:rPr>
              <w:t>X</w:t>
            </w:r>
            <w:r>
              <w:rPr>
                <w:rFonts w:ascii="Garamond" w:eastAsia="Garamond" w:hAnsi="Garamond" w:cs="Garamond"/>
                <w:w w:val="93"/>
                <w:sz w:val="24"/>
                <w:szCs w:val="24"/>
              </w:rPr>
              <w:t>OR</w:t>
            </w:r>
            <w:r>
              <w:rPr>
                <w:rFonts w:ascii="Garamond" w:eastAsia="Garamond" w:hAnsi="Garamond" w:cs="Garamond"/>
                <w:spacing w:val="9"/>
                <w:w w:val="9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</w:p>
          <w:p w14:paraId="726AF78D" w14:textId="77777777" w:rsidR="00D91DBA" w:rsidRDefault="001A197D">
            <w:pPr>
              <w:spacing w:before="1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6"/>
                <w:w w:val="93"/>
                <w:sz w:val="24"/>
                <w:szCs w:val="24"/>
              </w:rPr>
              <w:t>X</w:t>
            </w:r>
            <w:r>
              <w:rPr>
                <w:rFonts w:ascii="Garamond" w:eastAsia="Garamond" w:hAnsi="Garamond" w:cs="Garamond"/>
                <w:w w:val="93"/>
                <w:sz w:val="24"/>
                <w:szCs w:val="24"/>
              </w:rPr>
              <w:t>OR</w:t>
            </w:r>
            <w:r>
              <w:rPr>
                <w:rFonts w:ascii="Garamond" w:eastAsia="Garamond" w:hAnsi="Garamond" w:cs="Garamond"/>
                <w:spacing w:val="9"/>
                <w:w w:val="9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  <w:p w14:paraId="0CA7CF77" w14:textId="77777777" w:rsidR="00D91DBA" w:rsidRDefault="001A197D">
            <w:pPr>
              <w:spacing w:before="1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6"/>
                <w:w w:val="93"/>
                <w:sz w:val="24"/>
                <w:szCs w:val="24"/>
              </w:rPr>
              <w:t>X</w:t>
            </w:r>
            <w:r>
              <w:rPr>
                <w:rFonts w:ascii="Garamond" w:eastAsia="Garamond" w:hAnsi="Garamond" w:cs="Garamond"/>
                <w:w w:val="93"/>
                <w:sz w:val="24"/>
                <w:szCs w:val="24"/>
              </w:rPr>
              <w:t>OR</w:t>
            </w:r>
            <w:r>
              <w:rPr>
                <w:rFonts w:ascii="Garamond" w:eastAsia="Garamond" w:hAnsi="Garamond" w:cs="Garamond"/>
                <w:spacing w:val="9"/>
                <w:w w:val="9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  <w:p w14:paraId="1CCEC9CC" w14:textId="77777777" w:rsidR="00D91DBA" w:rsidRDefault="001A197D">
            <w:pPr>
              <w:spacing w:before="1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6"/>
                <w:w w:val="93"/>
                <w:sz w:val="24"/>
                <w:szCs w:val="24"/>
              </w:rPr>
              <w:t>X</w:t>
            </w:r>
            <w:r>
              <w:rPr>
                <w:rFonts w:ascii="Garamond" w:eastAsia="Garamond" w:hAnsi="Garamond" w:cs="Garamond"/>
                <w:w w:val="93"/>
                <w:sz w:val="24"/>
                <w:szCs w:val="24"/>
              </w:rPr>
              <w:t>OR</w:t>
            </w:r>
            <w:r>
              <w:rPr>
                <w:rFonts w:ascii="Garamond" w:eastAsia="Garamond" w:hAnsi="Garamond" w:cs="Garamond"/>
                <w:spacing w:val="9"/>
                <w:w w:val="9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D91DBA" w14:paraId="79DB2B89" w14:textId="77777777">
        <w:trPr>
          <w:trHeight w:hRule="exact" w:val="289"/>
        </w:trPr>
        <w:tc>
          <w:tcPr>
            <w:tcW w:w="116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57B526F" w14:textId="77777777" w:rsidR="00D91DBA" w:rsidRDefault="001A197D">
            <w:pPr>
              <w:spacing w:line="26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97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7163442" w14:textId="77777777" w:rsidR="00D91DBA" w:rsidRDefault="001A197D">
            <w:pPr>
              <w:spacing w:line="260" w:lineRule="exact"/>
              <w:ind w:left="386" w:right="38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9DF89D6" w14:textId="77777777" w:rsidR="00D91DBA" w:rsidRDefault="001A197D">
            <w:pPr>
              <w:spacing w:line="260" w:lineRule="exact"/>
              <w:ind w:left="380" w:right="38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1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FB7C9FC" w14:textId="77777777" w:rsidR="00D91DBA" w:rsidRDefault="00D91DBA"/>
        </w:tc>
        <w:tc>
          <w:tcPr>
            <w:tcW w:w="263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18CC8A1D" w14:textId="77777777" w:rsidR="00D91DBA" w:rsidRDefault="00D91DBA"/>
        </w:tc>
      </w:tr>
      <w:tr w:rsidR="00D91DBA" w14:paraId="1E2BE939" w14:textId="77777777">
        <w:trPr>
          <w:trHeight w:hRule="exact" w:val="289"/>
        </w:trPr>
        <w:tc>
          <w:tcPr>
            <w:tcW w:w="116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8221F07" w14:textId="77777777" w:rsidR="00D91DBA" w:rsidRDefault="001A197D">
            <w:pPr>
              <w:spacing w:line="26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97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0D3DEB" w14:textId="77777777" w:rsidR="00D91DBA" w:rsidRDefault="001A197D">
            <w:pPr>
              <w:spacing w:line="260" w:lineRule="exact"/>
              <w:ind w:left="386" w:right="38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70D02D7" w14:textId="77777777" w:rsidR="00D91DBA" w:rsidRDefault="001A197D">
            <w:pPr>
              <w:spacing w:line="260" w:lineRule="exact"/>
              <w:ind w:left="380" w:right="38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11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932BADC" w14:textId="77777777" w:rsidR="00D91DBA" w:rsidRDefault="001A197D">
            <w:pPr>
              <w:spacing w:line="260" w:lineRule="exact"/>
              <w:ind w:left="466" w:right="46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263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A377FBA" w14:textId="77777777" w:rsidR="00D91DBA" w:rsidRDefault="00D91DBA"/>
        </w:tc>
      </w:tr>
      <w:tr w:rsidR="00D91DBA" w14:paraId="269FF8BB" w14:textId="77777777">
        <w:trPr>
          <w:trHeight w:hRule="exact" w:val="289"/>
        </w:trPr>
        <w:tc>
          <w:tcPr>
            <w:tcW w:w="116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59F03B4" w14:textId="77777777" w:rsidR="00D91DBA" w:rsidRDefault="001A197D">
            <w:pPr>
              <w:spacing w:line="26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</w:t>
            </w:r>
          </w:p>
        </w:tc>
        <w:tc>
          <w:tcPr>
            <w:tcW w:w="97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05DDB9F" w14:textId="77777777" w:rsidR="00D91DBA" w:rsidRDefault="001A197D">
            <w:pPr>
              <w:spacing w:line="260" w:lineRule="exact"/>
              <w:ind w:left="386" w:right="38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BBF2452" w14:textId="77777777" w:rsidR="00D91DBA" w:rsidRDefault="001A197D">
            <w:pPr>
              <w:spacing w:line="260" w:lineRule="exact"/>
              <w:ind w:left="380" w:right="38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1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EE15B84" w14:textId="77777777" w:rsidR="00D91DBA" w:rsidRDefault="001A197D">
            <w:pPr>
              <w:spacing w:line="260" w:lineRule="exact"/>
              <w:ind w:left="466" w:right="46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263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680CF5D" w14:textId="77777777" w:rsidR="00D91DBA" w:rsidRDefault="00D91DBA"/>
        </w:tc>
      </w:tr>
      <w:tr w:rsidR="00D91DBA" w14:paraId="2D9DABD7" w14:textId="77777777">
        <w:trPr>
          <w:trHeight w:hRule="exact" w:val="289"/>
        </w:trPr>
        <w:tc>
          <w:tcPr>
            <w:tcW w:w="116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215DE85" w14:textId="77777777" w:rsidR="00D91DBA" w:rsidRDefault="001A197D">
            <w:pPr>
              <w:spacing w:line="26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</w:t>
            </w:r>
          </w:p>
        </w:tc>
        <w:tc>
          <w:tcPr>
            <w:tcW w:w="97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C06842E" w14:textId="77777777" w:rsidR="00D91DBA" w:rsidRDefault="00D91DBA"/>
        </w:tc>
        <w:tc>
          <w:tcPr>
            <w:tcW w:w="96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109E02F" w14:textId="77777777" w:rsidR="00D91DBA" w:rsidRDefault="00D91DBA"/>
        </w:tc>
        <w:tc>
          <w:tcPr>
            <w:tcW w:w="11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2EA2E23" w14:textId="77777777" w:rsidR="00D91DBA" w:rsidRDefault="001A197D">
            <w:pPr>
              <w:spacing w:line="260" w:lineRule="exact"/>
              <w:ind w:left="466" w:right="46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263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CF8BDFF" w14:textId="77777777" w:rsidR="00D91DBA" w:rsidRDefault="00D91DBA"/>
        </w:tc>
      </w:tr>
      <w:tr w:rsidR="00D91DBA" w14:paraId="371B7CFB" w14:textId="77777777">
        <w:trPr>
          <w:trHeight w:hRule="exact" w:val="303"/>
        </w:trPr>
        <w:tc>
          <w:tcPr>
            <w:tcW w:w="116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D62688" w14:textId="77777777" w:rsidR="00D91DBA" w:rsidRDefault="001A197D">
            <w:pPr>
              <w:spacing w:line="26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</w:t>
            </w:r>
          </w:p>
        </w:tc>
        <w:tc>
          <w:tcPr>
            <w:tcW w:w="9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90F78F" w14:textId="77777777" w:rsidR="00D91DBA" w:rsidRDefault="00D91DBA"/>
        </w:tc>
        <w:tc>
          <w:tcPr>
            <w:tcW w:w="96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762615" w14:textId="77777777" w:rsidR="00D91DBA" w:rsidRDefault="00D91DBA"/>
        </w:tc>
        <w:tc>
          <w:tcPr>
            <w:tcW w:w="11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FB44A" w14:textId="77777777" w:rsidR="00D91DBA" w:rsidRDefault="001A197D">
            <w:pPr>
              <w:spacing w:line="260" w:lineRule="exact"/>
              <w:ind w:left="466" w:right="46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263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D471B7" w14:textId="77777777" w:rsidR="00D91DBA" w:rsidRDefault="00D91DBA"/>
        </w:tc>
      </w:tr>
    </w:tbl>
    <w:p w14:paraId="34967AA2" w14:textId="77777777" w:rsidR="00D91DBA" w:rsidRDefault="00D91DBA">
      <w:pPr>
        <w:spacing w:before="2" w:line="120" w:lineRule="exact"/>
        <w:rPr>
          <w:sz w:val="13"/>
          <w:szCs w:val="13"/>
        </w:rPr>
      </w:pPr>
    </w:p>
    <w:p w14:paraId="0BEB5D57" w14:textId="77777777" w:rsidR="00D91DBA" w:rsidRDefault="00D91DBA">
      <w:pPr>
        <w:spacing w:line="200" w:lineRule="exact"/>
      </w:pPr>
    </w:p>
    <w:p w14:paraId="5F6886D4" w14:textId="77777777" w:rsidR="00D91DBA" w:rsidRDefault="00D91DBA">
      <w:pPr>
        <w:spacing w:line="200" w:lineRule="exact"/>
      </w:pPr>
    </w:p>
    <w:p w14:paraId="48096402" w14:textId="77777777" w:rsidR="00D91DBA" w:rsidRDefault="001A197D">
      <w:pPr>
        <w:spacing w:before="36" w:line="180" w:lineRule="exact"/>
        <w:ind w:left="4049" w:right="5382"/>
        <w:jc w:val="center"/>
        <w:rPr>
          <w:rFonts w:ascii="Gill Sans MT" w:eastAsia="Gill Sans MT" w:hAnsi="Gill Sans MT" w:cs="Gill Sans MT"/>
          <w:sz w:val="17"/>
          <w:szCs w:val="17"/>
        </w:rPr>
      </w:pPr>
      <w:r>
        <w:rPr>
          <w:rFonts w:ascii="Gill Sans MT" w:eastAsia="Gill Sans MT" w:hAnsi="Gill Sans MT" w:cs="Gill Sans MT"/>
          <w:w w:val="91"/>
          <w:position w:val="-1"/>
          <w:sz w:val="17"/>
          <w:szCs w:val="17"/>
        </w:rPr>
        <w:t>A</w:t>
      </w:r>
    </w:p>
    <w:p w14:paraId="2B4E7745" w14:textId="77777777" w:rsidR="00D91DBA" w:rsidRDefault="00BF5631">
      <w:pPr>
        <w:spacing w:line="160" w:lineRule="exact"/>
        <w:ind w:left="5376" w:right="4039"/>
        <w:jc w:val="center"/>
        <w:rPr>
          <w:rFonts w:ascii="Gill Sans MT" w:eastAsia="Gill Sans MT" w:hAnsi="Gill Sans MT" w:cs="Gill Sans MT"/>
          <w:sz w:val="17"/>
          <w:szCs w:val="17"/>
        </w:rPr>
      </w:pPr>
      <w:r>
        <w:pict w14:anchorId="377EE0B7">
          <v:group id="_x0000_s1026" style="position:absolute;left:0;text-align:left;margin-left:269.2pt;margin-top:-8.7pt;width:73.6pt;height:33.6pt;z-index:-251658240;mso-position-horizontal-relative:page" coordorigin="5384,-174" coordsize="1472,672">
            <v:shape id="_x0000_s1032" style="position:absolute;left:6440;top:162;width:400;height:0" coordorigin="6440,162" coordsize="400,0" path="m6440,162r400,e" filled="f" strokeweight="1.6pt">
              <v:path arrowok="t"/>
            </v:shape>
            <v:shape id="_x0000_s1031" style="position:absolute;left:5400;top:2;width:406;height:0" coordorigin="5400,2" coordsize="406,0" path="m5806,2r-406,e" filled="f" strokeweight="1.6pt">
              <v:path arrowok="t"/>
            </v:shape>
            <v:shape id="_x0000_s1030" style="position:absolute;left:5400;top:322;width:422;height:0" coordorigin="5400,322" coordsize="422,0" path="m5822,322r-422,e" filled="f" strokeweight="1.6pt">
              <v:path arrowok="t"/>
            </v:shape>
            <v:shape id="_x0000_s1029" style="position:absolute;left:5614;top:-158;width:170;height:640" coordorigin="5614,-158" coordsize="170,640" path="m5672,482r15,-17l5708,434r14,-25l5737,379r14,-34l5764,306r5,-22l5774,262r4,-23l5781,214r2,-25l5784,162r,-3l5783,132r-2,-25l5778,82r-4,-23l5769,37r-6,-22l5750,-23r-14,-34l5721,-86r-13,-24l5696,-128r-24,-30l5614,-158r31,39l5649,-114r19,28l5685,-54r9,20l5703,-12r9,24l5720,38r6,29l5731,97r4,31l5736,162r-1,26l5732,220r-4,31l5721,279r-7,27l5705,331r-9,22l5687,373r-9,18l5662,419r-12,18l5614,482r58,xe" fillcolor="black" stroked="f">
              <v:path arrowok="t"/>
            </v:shape>
            <v:shape id="_x0000_s1028" style="position:absolute;left:5705;top:-158;width:776;height:640" coordorigin="5705,-158" coordsize="776,640" path="m6199,-66r26,14l6251,-36r26,18l6303,4r26,24l6354,56r25,32l6404,123r24,39l6414,185r-14,21l6386,226r-14,19l6358,263r-29,32l6299,323r-30,24l6239,367r-30,17l6180,397r-29,12l6126,416r-23,6l6081,427r-41,5l6006,434r-206,l5760,410r-8,12l5746,432r-5,6l5738,443r-33,39l6005,482r33,-2l6057,479r20,-3l6099,472r23,-4l6146,461r25,-7l6196,444r17,-7l6227,430r15,-7l6257,414r15,-9l6287,396r15,-11l6318,374r15,-13l6347,348r15,-14l6377,319r15,-16l6406,286r14,-17l6434,250r14,-20l6461,209r13,-23l6481,174r-21,-12l6481,151r-25,-44l6429,68,6401,33,6373,1r-29,-27l6314,-51r-29,-21l6255,-90r-29,-15l6197,-118r-28,-11l6142,-137r-26,-7l6091,-149r-24,-4l6046,-155r-20,-2l6008,-158r-28,l5992,-110r15,l6023,-109r17,1l6060,-106r20,3l6102,-99r23,6l6149,-86r25,9l6199,-66xe" fillcolor="black" stroked="f">
              <v:path arrowok="t"/>
            </v:shape>
            <v:shape id="_x0000_s1027" style="position:absolute;left:5705;top:-158;width:776;height:640" coordorigin="5705,-158" coordsize="776,640" path="m5800,-110r192,l5980,-158r-275,l5738,-119r1,2l5754,-95r16,28l5779,-49r9,20l5797,-7r9,25l5813,45r7,29l5824,104r3,32l5828,162r-1,34l5823,227r-5,31l5812,286r-8,26l5795,336r-9,22l5777,378r-9,17l5760,410r40,24l5814,410r14,-29l5842,347r7,-19l5855,308r6,-21l5866,265r4,-23l5873,217r2,-25l5876,165r,-3l5875,135r-2,-25l5870,85r-4,-23l5861,39r-5,-21l5849,-2r-6,-19l5836,-39r-15,-32l5807,-97r-7,-12l5800,-110xe" fillcolor="black" stroked="f">
              <v:path arrowok="t"/>
            </v:shape>
            <w10:wrap anchorx="page"/>
          </v:group>
        </w:pict>
      </w:r>
      <w:r w:rsidR="001A197D">
        <w:rPr>
          <w:rFonts w:ascii="Gill Sans MT" w:eastAsia="Gill Sans MT" w:hAnsi="Gill Sans MT" w:cs="Gill Sans MT"/>
          <w:w w:val="85"/>
          <w:position w:val="1"/>
          <w:sz w:val="17"/>
          <w:szCs w:val="17"/>
        </w:rPr>
        <w:t>O</w:t>
      </w:r>
    </w:p>
    <w:p w14:paraId="7C426409" w14:textId="77777777" w:rsidR="00D91DBA" w:rsidRDefault="00D91DBA">
      <w:pPr>
        <w:spacing w:before="8" w:line="140" w:lineRule="exact"/>
        <w:rPr>
          <w:sz w:val="15"/>
          <w:szCs w:val="15"/>
        </w:rPr>
      </w:pPr>
    </w:p>
    <w:p w14:paraId="1A04A289" w14:textId="77777777" w:rsidR="00D91DBA" w:rsidRDefault="001A197D">
      <w:pPr>
        <w:spacing w:line="180" w:lineRule="exact"/>
        <w:ind w:left="4040" w:right="5391"/>
        <w:jc w:val="center"/>
        <w:rPr>
          <w:rFonts w:ascii="Gill Sans MT" w:eastAsia="Gill Sans MT" w:hAnsi="Gill Sans MT" w:cs="Gill Sans MT"/>
          <w:sz w:val="17"/>
          <w:szCs w:val="17"/>
        </w:rPr>
      </w:pPr>
      <w:r>
        <w:rPr>
          <w:rFonts w:ascii="Gill Sans MT" w:eastAsia="Gill Sans MT" w:hAnsi="Gill Sans MT" w:cs="Gill Sans MT"/>
          <w:w w:val="109"/>
          <w:sz w:val="17"/>
          <w:szCs w:val="17"/>
        </w:rPr>
        <w:t>B</w:t>
      </w:r>
    </w:p>
    <w:p w14:paraId="3EDC1F96" w14:textId="77777777" w:rsidR="00D91DBA" w:rsidRDefault="00D91DBA">
      <w:pPr>
        <w:spacing w:before="11" w:line="280" w:lineRule="exact"/>
        <w:rPr>
          <w:sz w:val="28"/>
          <w:szCs w:val="28"/>
        </w:rPr>
      </w:pPr>
    </w:p>
    <w:p w14:paraId="1DB491B7" w14:textId="77777777" w:rsidR="00D91DBA" w:rsidRDefault="001A197D">
      <w:pPr>
        <w:spacing w:line="300" w:lineRule="exact"/>
        <w:ind w:left="860"/>
        <w:rPr>
          <w:sz w:val="24"/>
          <w:szCs w:val="24"/>
        </w:rPr>
      </w:pP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Figu</w:t>
      </w:r>
      <w:r>
        <w:rPr>
          <w:rFonts w:ascii="Palatino Linotype" w:eastAsia="Palatino Linotype" w:hAnsi="Palatino Linotype" w:cs="Palatino Linotype"/>
          <w:spacing w:val="-4"/>
          <w:position w:val="1"/>
          <w:sz w:val="24"/>
          <w:szCs w:val="24"/>
        </w:rPr>
        <w:t>r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e</w:t>
      </w:r>
      <w:r>
        <w:rPr>
          <w:rFonts w:ascii="Palatino Linotype" w:eastAsia="Palatino Linotype" w:hAnsi="Palatino Linotype" w:cs="Palatino Linotype"/>
          <w:spacing w:val="-15"/>
          <w:position w:val="1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3</w:t>
      </w:r>
      <w:r>
        <w:rPr>
          <w:position w:val="1"/>
          <w:sz w:val="24"/>
          <w:szCs w:val="24"/>
        </w:rPr>
        <w:t>:</w:t>
      </w:r>
      <w:r>
        <w:rPr>
          <w:spacing w:val="12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2-input</w:t>
      </w:r>
      <w:r>
        <w:rPr>
          <w:spacing w:val="-7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-6"/>
          <w:w w:val="93"/>
          <w:position w:val="1"/>
          <w:sz w:val="24"/>
          <w:szCs w:val="24"/>
        </w:rPr>
        <w:t>X</w:t>
      </w:r>
      <w:r>
        <w:rPr>
          <w:rFonts w:ascii="Garamond" w:eastAsia="Garamond" w:hAnsi="Garamond" w:cs="Garamond"/>
          <w:w w:val="93"/>
          <w:position w:val="1"/>
          <w:sz w:val="24"/>
          <w:szCs w:val="24"/>
        </w:rPr>
        <w:t>OR</w:t>
      </w:r>
      <w:r>
        <w:rPr>
          <w:rFonts w:ascii="Garamond" w:eastAsia="Garamond" w:hAnsi="Garamond" w:cs="Garamond"/>
          <w:spacing w:val="9"/>
          <w:w w:val="93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g</w:t>
      </w:r>
      <w:r>
        <w:rPr>
          <w:position w:val="1"/>
          <w:sz w:val="24"/>
          <w:szCs w:val="24"/>
        </w:rPr>
        <w:t>ate;</w:t>
      </w:r>
      <w:r>
        <w:rPr>
          <w:spacing w:val="-5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spacing w:val="-8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and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B</w:t>
      </w:r>
      <w:r>
        <w:rPr>
          <w:rFonts w:ascii="Garamond" w:eastAsia="Garamond" w:hAnsi="Garamond" w:cs="Garamond"/>
          <w:spacing w:val="7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supply</w:t>
      </w:r>
      <w:r>
        <w:rPr>
          <w:spacing w:val="-6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the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inputs,</w:t>
      </w:r>
      <w:r>
        <w:rPr>
          <w:spacing w:val="-6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and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O</w:t>
      </w:r>
      <w:r>
        <w:rPr>
          <w:rFonts w:ascii="Garamond" w:eastAsia="Garamond" w:hAnsi="Garamond" w:cs="Garamond"/>
          <w:spacing w:val="-15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rece</w:t>
      </w:r>
      <w:r>
        <w:rPr>
          <w:spacing w:val="-6"/>
          <w:position w:val="1"/>
          <w:sz w:val="24"/>
          <w:szCs w:val="24"/>
        </w:rPr>
        <w:t>i</w:t>
      </w:r>
      <w:r>
        <w:rPr>
          <w:spacing w:val="-4"/>
          <w:position w:val="1"/>
          <w:sz w:val="24"/>
          <w:szCs w:val="24"/>
        </w:rPr>
        <w:t>v</w:t>
      </w:r>
      <w:r>
        <w:rPr>
          <w:position w:val="1"/>
          <w:sz w:val="24"/>
          <w:szCs w:val="24"/>
        </w:rPr>
        <w:t>es</w:t>
      </w:r>
      <w:r>
        <w:rPr>
          <w:spacing w:val="-8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the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output.</w:t>
      </w:r>
    </w:p>
    <w:p w14:paraId="3346D340" w14:textId="77777777" w:rsidR="00D91DBA" w:rsidRDefault="00D91DBA">
      <w:pPr>
        <w:spacing w:before="18" w:line="200" w:lineRule="exact"/>
      </w:pPr>
    </w:p>
    <w:p w14:paraId="3F2319D0" w14:textId="03473380" w:rsidR="00D91DBA" w:rsidRDefault="001A197D">
      <w:pPr>
        <w:spacing w:line="251" w:lineRule="auto"/>
        <w:ind w:left="120" w:right="7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circuit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simulator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file that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describes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circuit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layout,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ates’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delays, probes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(indicating the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ant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monitor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output),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xternal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inputs.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then simulates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transitions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terminals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time progresses.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also outputs </w:t>
      </w:r>
      <w:proofErr w:type="gramStart"/>
      <w:r>
        <w:rPr>
          <w:sz w:val="24"/>
          <w:szCs w:val="24"/>
        </w:rPr>
        <w:t>transitions</w:t>
      </w:r>
      <w:proofErr w:type="gramEnd"/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probed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timing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transitions.</w:t>
      </w:r>
    </w:p>
    <w:p w14:paraId="5D8F5BB6" w14:textId="5FBE4762" w:rsidR="00283B80" w:rsidRDefault="00283B80">
      <w:pPr>
        <w:spacing w:line="251" w:lineRule="auto"/>
        <w:ind w:left="120" w:right="79"/>
        <w:jc w:val="both"/>
        <w:rPr>
          <w:sz w:val="24"/>
          <w:szCs w:val="24"/>
        </w:rPr>
      </w:pPr>
    </w:p>
    <w:p w14:paraId="21C56B85" w14:textId="050A21EF" w:rsidR="00283B80" w:rsidRDefault="00283B80">
      <w:pPr>
        <w:spacing w:line="251" w:lineRule="auto"/>
        <w:ind w:left="120" w:right="79"/>
        <w:jc w:val="both"/>
        <w:rPr>
          <w:sz w:val="24"/>
          <w:szCs w:val="24"/>
        </w:rPr>
      </w:pPr>
      <w:r>
        <w:rPr>
          <w:sz w:val="24"/>
          <w:szCs w:val="24"/>
        </w:rPr>
        <w:t>There are following issues with the program:</w:t>
      </w:r>
    </w:p>
    <w:p w14:paraId="70C48199" w14:textId="4F2D90A8" w:rsidR="00283B80" w:rsidRDefault="00283B80" w:rsidP="00283B80">
      <w:pPr>
        <w:pStyle w:val="ListParagraph"/>
        <w:numPr>
          <w:ilvl w:val="0"/>
          <w:numId w:val="2"/>
        </w:numPr>
        <w:spacing w:line="251" w:lineRule="auto"/>
        <w:ind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JSON output </w:t>
      </w:r>
      <w:proofErr w:type="gramStart"/>
      <w:r w:rsidRPr="00160815">
        <w:rPr>
          <w:b/>
          <w:bCs/>
          <w:sz w:val="24"/>
          <w:szCs w:val="24"/>
        </w:rPr>
        <w:t>( simulator.exe</w:t>
      </w:r>
      <w:proofErr w:type="gramEnd"/>
      <w:r w:rsidRPr="00160815">
        <w:rPr>
          <w:b/>
          <w:bCs/>
          <w:sz w:val="24"/>
          <w:szCs w:val="24"/>
        </w:rPr>
        <w:t xml:space="preserve"> &lt;</w:t>
      </w:r>
      <w:proofErr w:type="spellStart"/>
      <w:r w:rsidRPr="00160815">
        <w:rPr>
          <w:b/>
          <w:bCs/>
          <w:sz w:val="24"/>
          <w:szCs w:val="24"/>
        </w:rPr>
        <w:t>simfile</w:t>
      </w:r>
      <w:proofErr w:type="spellEnd"/>
      <w:r w:rsidRPr="00160815">
        <w:rPr>
          <w:b/>
          <w:bCs/>
          <w:sz w:val="24"/>
          <w:szCs w:val="24"/>
        </w:rPr>
        <w:t>&gt; json</w:t>
      </w:r>
      <w:r>
        <w:rPr>
          <w:sz w:val="24"/>
          <w:szCs w:val="24"/>
        </w:rPr>
        <w:t xml:space="preserve"> ) works, but simulator does not output gate transitions configured in simulator file (probe keyword) </w:t>
      </w:r>
      <w:r w:rsidR="003D7A0D">
        <w:rPr>
          <w:sz w:val="24"/>
          <w:szCs w:val="24"/>
        </w:rPr>
        <w:t>to the console</w:t>
      </w:r>
      <w:r w:rsidR="00160815">
        <w:rPr>
          <w:sz w:val="24"/>
          <w:szCs w:val="24"/>
        </w:rPr>
        <w:t xml:space="preserve"> – </w:t>
      </w:r>
      <w:bookmarkStart w:id="0" w:name="_GoBack"/>
      <w:r w:rsidR="00160815" w:rsidRPr="00BF5631">
        <w:rPr>
          <w:sz w:val="24"/>
          <w:szCs w:val="24"/>
        </w:rPr>
        <w:t>running</w:t>
      </w:r>
      <w:r w:rsidR="00160815" w:rsidRPr="00160815">
        <w:rPr>
          <w:b/>
          <w:bCs/>
          <w:sz w:val="24"/>
          <w:szCs w:val="24"/>
        </w:rPr>
        <w:t xml:space="preserve"> </w:t>
      </w:r>
      <w:bookmarkEnd w:id="0"/>
      <w:r w:rsidR="00160815" w:rsidRPr="00160815">
        <w:rPr>
          <w:b/>
          <w:bCs/>
          <w:sz w:val="24"/>
          <w:szCs w:val="24"/>
        </w:rPr>
        <w:t>simulator.exe &lt;</w:t>
      </w:r>
      <w:proofErr w:type="spellStart"/>
      <w:r w:rsidR="00160815" w:rsidRPr="00160815">
        <w:rPr>
          <w:b/>
          <w:bCs/>
          <w:sz w:val="24"/>
          <w:szCs w:val="24"/>
        </w:rPr>
        <w:t>simfile</w:t>
      </w:r>
      <w:proofErr w:type="spellEnd"/>
      <w:r w:rsidR="00160815" w:rsidRPr="00160815">
        <w:rPr>
          <w:b/>
          <w:bCs/>
          <w:sz w:val="24"/>
          <w:szCs w:val="24"/>
        </w:rPr>
        <w:t>&gt;</w:t>
      </w:r>
      <w:r w:rsidR="00160815">
        <w:rPr>
          <w:sz w:val="24"/>
          <w:szCs w:val="24"/>
        </w:rPr>
        <w:t xml:space="preserve"> produces no output when it should.</w:t>
      </w:r>
    </w:p>
    <w:p w14:paraId="73401E1D" w14:textId="2A552A71" w:rsidR="003D7A0D" w:rsidRDefault="003D7A0D" w:rsidP="003D7A0D">
      <w:pPr>
        <w:pStyle w:val="ListParagraph"/>
        <w:numPr>
          <w:ilvl w:val="0"/>
          <w:numId w:val="2"/>
        </w:numPr>
        <w:spacing w:before="99" w:line="251" w:lineRule="auto"/>
        <w:ind w:right="79"/>
        <w:jc w:val="both"/>
        <w:rPr>
          <w:sz w:val="24"/>
          <w:szCs w:val="24"/>
        </w:rPr>
      </w:pPr>
      <w:r w:rsidRPr="00283B80">
        <w:rPr>
          <w:sz w:val="24"/>
          <w:szCs w:val="24"/>
        </w:rPr>
        <w:t xml:space="preserve">The simulation itself </w:t>
      </w:r>
      <w:r w:rsidR="000C02EF">
        <w:rPr>
          <w:sz w:val="24"/>
          <w:szCs w:val="24"/>
        </w:rPr>
        <w:t>can</w:t>
      </w:r>
      <w:r w:rsidR="00D578E1">
        <w:rPr>
          <w:sz w:val="24"/>
          <w:szCs w:val="24"/>
        </w:rPr>
        <w:t xml:space="preserve"> be made much faster</w:t>
      </w:r>
      <w:r w:rsidRPr="00283B80">
        <w:rPr>
          <w:sz w:val="24"/>
          <w:szCs w:val="24"/>
        </w:rPr>
        <w:t xml:space="preserve">, e.g. 5devadas13.in </w:t>
      </w:r>
      <w:r>
        <w:rPr>
          <w:sz w:val="24"/>
          <w:szCs w:val="24"/>
        </w:rPr>
        <w:t>takes a very long time to run</w:t>
      </w:r>
      <w:r w:rsidR="00151AB4">
        <w:rPr>
          <w:sz w:val="24"/>
          <w:szCs w:val="24"/>
        </w:rPr>
        <w:t xml:space="preserve"> in debug build</w:t>
      </w:r>
      <w:r>
        <w:rPr>
          <w:sz w:val="24"/>
          <w:szCs w:val="24"/>
        </w:rPr>
        <w:t>. Please optimize the runtime of the application.</w:t>
      </w:r>
    </w:p>
    <w:p w14:paraId="3D847BB3" w14:textId="36913789" w:rsidR="00283B80" w:rsidRDefault="00283B80" w:rsidP="00283B80">
      <w:pPr>
        <w:pStyle w:val="ListParagraph"/>
        <w:numPr>
          <w:ilvl w:val="0"/>
          <w:numId w:val="2"/>
        </w:numPr>
        <w:spacing w:line="251" w:lineRule="auto"/>
        <w:ind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1D21">
        <w:rPr>
          <w:sz w:val="24"/>
          <w:szCs w:val="24"/>
        </w:rPr>
        <w:t>JSON output is quite slow. We are not interested in pretty formatting</w:t>
      </w:r>
      <w:r w:rsidR="000C02EF">
        <w:rPr>
          <w:sz w:val="24"/>
          <w:szCs w:val="24"/>
        </w:rPr>
        <w:t xml:space="preserve"> or tree structure</w:t>
      </w:r>
      <w:r w:rsidR="00341D21">
        <w:rPr>
          <w:sz w:val="24"/>
          <w:szCs w:val="24"/>
        </w:rPr>
        <w:t xml:space="preserve">, just the output </w:t>
      </w:r>
      <w:r w:rsidR="00040E92">
        <w:rPr>
          <w:sz w:val="24"/>
          <w:szCs w:val="24"/>
        </w:rPr>
        <w:t>must</w:t>
      </w:r>
      <w:r w:rsidR="00341D21">
        <w:rPr>
          <w:sz w:val="24"/>
          <w:szCs w:val="24"/>
        </w:rPr>
        <w:t xml:space="preserve"> be well-formed.</w:t>
      </w:r>
      <w:r w:rsidR="00160815">
        <w:rPr>
          <w:sz w:val="24"/>
          <w:szCs w:val="24"/>
        </w:rPr>
        <w:t xml:space="preserve"> Could you please optimize it?</w:t>
      </w:r>
    </w:p>
    <w:p w14:paraId="6D0B2651" w14:textId="20442928" w:rsidR="003D7A0D" w:rsidRDefault="003D7A0D" w:rsidP="00283B80">
      <w:pPr>
        <w:pStyle w:val="ListParagraph"/>
        <w:numPr>
          <w:ilvl w:val="0"/>
          <w:numId w:val="2"/>
        </w:numPr>
        <w:spacing w:line="251" w:lineRule="auto"/>
        <w:ind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other issues in the code (such as wrong types, missing initializers, </w:t>
      </w:r>
      <w:r w:rsidR="00AA482B">
        <w:rPr>
          <w:sz w:val="24"/>
          <w:szCs w:val="24"/>
        </w:rPr>
        <w:t>wrong method declarations</w:t>
      </w:r>
      <w:r w:rsidR="00151AB4">
        <w:rPr>
          <w:sz w:val="24"/>
          <w:szCs w:val="24"/>
        </w:rPr>
        <w:t xml:space="preserve"> and names</w:t>
      </w:r>
      <w:r w:rsidR="00AA482B">
        <w:rPr>
          <w:sz w:val="24"/>
          <w:szCs w:val="24"/>
        </w:rPr>
        <w:t xml:space="preserve"> </w:t>
      </w:r>
      <w:proofErr w:type="spellStart"/>
      <w:r w:rsidR="00AA482B">
        <w:rPr>
          <w:sz w:val="24"/>
          <w:szCs w:val="24"/>
        </w:rPr>
        <w:t>etc</w:t>
      </w:r>
      <w:proofErr w:type="spellEnd"/>
      <w:r w:rsidR="00AA482B">
        <w:rPr>
          <w:sz w:val="24"/>
          <w:szCs w:val="24"/>
        </w:rPr>
        <w:t>).</w:t>
      </w:r>
      <w:r w:rsidR="0070484B">
        <w:rPr>
          <w:sz w:val="24"/>
          <w:szCs w:val="24"/>
        </w:rPr>
        <w:t xml:space="preserve"> Please submit code improvement changes/suggestions.</w:t>
      </w:r>
    </w:p>
    <w:p w14:paraId="08C756D4" w14:textId="70946E02" w:rsidR="003D7A0D" w:rsidRPr="00283B80" w:rsidRDefault="003D7A0D" w:rsidP="00283B80">
      <w:pPr>
        <w:spacing w:before="99" w:line="251" w:lineRule="auto"/>
        <w:ind w:left="120" w:right="79"/>
        <w:jc w:val="both"/>
        <w:rPr>
          <w:sz w:val="24"/>
          <w:szCs w:val="24"/>
        </w:rPr>
      </w:pPr>
      <w:r>
        <w:rPr>
          <w:sz w:val="24"/>
          <w:szCs w:val="24"/>
        </w:rPr>
        <w:t>Please make a separate commit for each of the issues.</w:t>
      </w:r>
    </w:p>
    <w:sectPr w:rsidR="003D7A0D" w:rsidRPr="00283B80">
      <w:type w:val="continuous"/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103C8"/>
    <w:multiLevelType w:val="multilevel"/>
    <w:tmpl w:val="781649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F729C3"/>
    <w:multiLevelType w:val="hybridMultilevel"/>
    <w:tmpl w:val="8472B0C6"/>
    <w:lvl w:ilvl="0" w:tplc="8A347AE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BA"/>
    <w:rsid w:val="00040E92"/>
    <w:rsid w:val="000C02EF"/>
    <w:rsid w:val="00151AB4"/>
    <w:rsid w:val="00160815"/>
    <w:rsid w:val="001A197D"/>
    <w:rsid w:val="00283B80"/>
    <w:rsid w:val="00341D21"/>
    <w:rsid w:val="003D7A0D"/>
    <w:rsid w:val="004D1B24"/>
    <w:rsid w:val="0070484B"/>
    <w:rsid w:val="009C6E41"/>
    <w:rsid w:val="00AA482B"/>
    <w:rsid w:val="00AF666C"/>
    <w:rsid w:val="00BF5631"/>
    <w:rsid w:val="00D578E1"/>
    <w:rsid w:val="00D9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8C7F83E"/>
  <w15:docId w15:val="{15FE3598-1069-4098-9EE1-D350BADD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8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Petko</dc:creator>
  <cp:lastModifiedBy>Vladimir Petko</cp:lastModifiedBy>
  <cp:revision>12</cp:revision>
  <dcterms:created xsi:type="dcterms:W3CDTF">2020-07-06T05:42:00Z</dcterms:created>
  <dcterms:modified xsi:type="dcterms:W3CDTF">2020-07-07T00:24:00Z</dcterms:modified>
</cp:coreProperties>
</file>